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8507" w14:textId="77777777" w:rsidR="00F5689F" w:rsidRDefault="00FC49E3" w:rsidP="00F5689F">
      <w:r>
        <w:rPr>
          <w:noProof/>
        </w:rPr>
        <mc:AlternateContent>
          <mc:Choice Requires="wps">
            <w:drawing>
              <wp:anchor distT="0" distB="0" distL="114300" distR="114300" simplePos="0" relativeHeight="251661312" behindDoc="1" locked="0" layoutInCell="1" allowOverlap="1" wp14:anchorId="1BD0A0EC" wp14:editId="2DBA2BBE">
                <wp:simplePos x="0" y="0"/>
                <wp:positionH relativeFrom="column">
                  <wp:posOffset>-457200</wp:posOffset>
                </wp:positionH>
                <wp:positionV relativeFrom="paragraph">
                  <wp:posOffset>2120900</wp:posOffset>
                </wp:positionV>
                <wp:extent cx="7205472" cy="7010400"/>
                <wp:effectExtent l="0" t="0" r="0" b="0"/>
                <wp:wrapNone/>
                <wp:docPr id="55"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472" cy="70104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22418A5" id="Rectangle 58" o:spid="_x0000_s1026" style="position:absolute;margin-left:-36pt;margin-top:167pt;width:567.35pt;height:552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" fillcolor="#a9d4db [3204]" stroked="f"/>
            </w:pict>
          </mc:Fallback>
        </mc:AlternateContent>
      </w:r>
    </w:p>
    <w:tbl>
      <w:tblPr>
        <w:tblW w:w="5000" w:type="pct"/>
        <w:tblLook w:val="0600" w:firstRow="0" w:lastRow="0" w:firstColumn="0" w:lastColumn="0" w:noHBand="1" w:noVBand="1"/>
      </w:tblPr>
      <w:tblGrid>
        <w:gridCol w:w="6396"/>
        <w:gridCol w:w="813"/>
        <w:gridCol w:w="3577"/>
      </w:tblGrid>
      <w:tr w:rsidR="00E6525B" w14:paraId="4F78FE31" w14:textId="77777777" w:rsidTr="00FC49E3">
        <w:trPr>
          <w:trHeight w:val="1728"/>
        </w:trPr>
        <w:tc>
          <w:tcPr>
            <w:tcW w:w="2965" w:type="pct"/>
          </w:tcPr>
          <w:p w14:paraId="1F2D16CA" w14:textId="3AD2D8AC" w:rsidR="00E6525B" w:rsidRDefault="00E3190B" w:rsidP="00F5689F">
            <w:pPr>
              <w:pStyle w:val="Title"/>
            </w:pPr>
            <w:r>
              <w:t>Cody Saxe</w:t>
            </w:r>
          </w:p>
          <w:p w14:paraId="1FD01488" w14:textId="4426492A" w:rsidR="00E6525B" w:rsidRDefault="00E3190B" w:rsidP="00F5689F">
            <w:pPr>
              <w:pStyle w:val="Subtitle"/>
            </w:pPr>
            <w:r>
              <w:t>Front End Developer</w:t>
            </w:r>
          </w:p>
        </w:tc>
        <w:tc>
          <w:tcPr>
            <w:tcW w:w="377" w:type="pct"/>
          </w:tcPr>
          <w:p w14:paraId="0CB07462" w14:textId="77777777" w:rsidR="00E6525B" w:rsidRPr="00F5689F" w:rsidRDefault="00E6525B" w:rsidP="00F5689F"/>
        </w:tc>
        <w:tc>
          <w:tcPr>
            <w:tcW w:w="1658" w:type="pct"/>
            <w:vMerge w:val="restart"/>
            <w:vAlign w:val="bottom"/>
          </w:tcPr>
          <w:p w14:paraId="0D3CE5BF" w14:textId="77777777" w:rsidR="00A83F7E" w:rsidRDefault="00A83F7E" w:rsidP="00E6525B">
            <w:pPr>
              <w:pStyle w:val="BodyContactInfo"/>
              <w:rPr>
                <w:b/>
                <w:bCs/>
                <w:sz w:val="24"/>
                <w:szCs w:val="24"/>
              </w:rPr>
            </w:pPr>
            <w:r>
              <w:rPr>
                <w:b/>
                <w:bCs/>
                <w:sz w:val="24"/>
                <w:szCs w:val="24"/>
              </w:rPr>
              <w:t>(303)349-1351</w:t>
            </w:r>
          </w:p>
          <w:p w14:paraId="7C86BF5B" w14:textId="115A75CA" w:rsidR="00A83F7E" w:rsidRDefault="00000000" w:rsidP="00E6525B">
            <w:pPr>
              <w:pStyle w:val="BodyContactInfo"/>
              <w:rPr>
                <w:sz w:val="24"/>
                <w:szCs w:val="24"/>
              </w:rPr>
            </w:pPr>
            <w:hyperlink r:id="rId10" w:history="1">
              <w:r w:rsidR="00A83F7E" w:rsidRPr="00F262AA">
                <w:rPr>
                  <w:rStyle w:val="Hyperlink"/>
                  <w:b/>
                  <w:sz w:val="24"/>
                  <w:szCs w:val="24"/>
                </w:rPr>
                <w:t>Koji.saxe@gmail.com</w:t>
              </w:r>
            </w:hyperlink>
          </w:p>
          <w:p w14:paraId="153CDC1F" w14:textId="77777777" w:rsidR="00A83F7E" w:rsidRDefault="00A83F7E" w:rsidP="00E6525B">
            <w:pPr>
              <w:pStyle w:val="BodyContactInfo"/>
              <w:rPr>
                <w:b/>
                <w:bCs/>
                <w:sz w:val="24"/>
                <w:szCs w:val="24"/>
              </w:rPr>
            </w:pPr>
            <w:r w:rsidRPr="00A83F7E">
              <w:rPr>
                <w:b/>
                <w:bCs/>
                <w:sz w:val="24"/>
                <w:szCs w:val="24"/>
              </w:rPr>
              <w:t xml:space="preserve">3351 </w:t>
            </w:r>
            <w:r>
              <w:rPr>
                <w:b/>
                <w:bCs/>
                <w:sz w:val="24"/>
                <w:szCs w:val="24"/>
              </w:rPr>
              <w:t>Mowy Pl</w:t>
            </w:r>
          </w:p>
          <w:p w14:paraId="686D984F" w14:textId="722875D2" w:rsidR="00E6525B" w:rsidRPr="00A83F7E" w:rsidRDefault="00A83F7E" w:rsidP="00E6525B">
            <w:pPr>
              <w:pStyle w:val="BodyContactInfo"/>
              <w:rPr>
                <w:b/>
                <w:bCs/>
                <w:sz w:val="24"/>
                <w:szCs w:val="24"/>
              </w:rPr>
            </w:pPr>
            <w:r>
              <w:rPr>
                <w:b/>
                <w:bCs/>
                <w:sz w:val="24"/>
                <w:szCs w:val="24"/>
              </w:rPr>
              <w:t>Westminster, CO</w:t>
            </w:r>
            <w:r w:rsidR="00E6525B" w:rsidRPr="00A83F7E">
              <w:rPr>
                <w:b/>
                <w:bCs/>
                <w:sz w:val="24"/>
                <w:szCs w:val="24"/>
              </w:rPr>
              <w:t xml:space="preserve">  </w:t>
            </w:r>
          </w:p>
        </w:tc>
      </w:tr>
      <w:tr w:rsidR="00E97CB2" w:rsidRPr="00F5689F" w14:paraId="69728EBE" w14:textId="77777777" w:rsidTr="00FC49E3">
        <w:trPr>
          <w:trHeight w:val="115"/>
        </w:trPr>
        <w:tc>
          <w:tcPr>
            <w:tcW w:w="2965" w:type="pct"/>
            <w:shd w:val="clear" w:color="auto" w:fill="auto"/>
          </w:tcPr>
          <w:p w14:paraId="6FBC826D" w14:textId="77777777" w:rsidR="00E97CB2" w:rsidRPr="00F5689F" w:rsidRDefault="00FC49E3" w:rsidP="00F5689F">
            <w:pPr>
              <w:spacing w:line="240" w:lineRule="auto"/>
              <w:rPr>
                <w:sz w:val="8"/>
                <w:szCs w:val="8"/>
              </w:rPr>
            </w:pPr>
            <w:r w:rsidRPr="00D00539">
              <w:rPr>
                <w:noProof/>
                <w:sz w:val="10"/>
                <w:szCs w:val="10"/>
              </w:rPr>
              <mc:AlternateContent>
                <mc:Choice Requires="wps">
                  <w:drawing>
                    <wp:inline distT="0" distB="0" distL="0" distR="0" wp14:anchorId="5A2CDFBB" wp14:editId="068FDC42">
                      <wp:extent cx="3867912" cy="0"/>
                      <wp:effectExtent l="0" t="19050" r="56515" b="38100"/>
                      <wp:docPr id="2"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5A76A9B" id="Line 25" o:spid="_x0000_s1026"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377" w:type="pct"/>
            <w:shd w:val="clear" w:color="auto" w:fill="auto"/>
          </w:tcPr>
          <w:p w14:paraId="2DE48DA1" w14:textId="77777777" w:rsidR="00E97CB2" w:rsidRPr="00F5689F" w:rsidRDefault="00E97CB2" w:rsidP="00F5689F">
            <w:pPr>
              <w:spacing w:line="240" w:lineRule="auto"/>
              <w:rPr>
                <w:sz w:val="8"/>
                <w:szCs w:val="8"/>
              </w:rPr>
            </w:pPr>
          </w:p>
        </w:tc>
        <w:tc>
          <w:tcPr>
            <w:tcW w:w="1658" w:type="pct"/>
            <w:vMerge/>
            <w:shd w:val="clear" w:color="auto" w:fill="auto"/>
          </w:tcPr>
          <w:p w14:paraId="341A210C" w14:textId="77777777" w:rsidR="00E97CB2" w:rsidRPr="00F5689F" w:rsidRDefault="00E97CB2" w:rsidP="00F5689F">
            <w:pPr>
              <w:spacing w:line="240" w:lineRule="auto"/>
              <w:rPr>
                <w:sz w:val="8"/>
                <w:szCs w:val="8"/>
              </w:rPr>
            </w:pPr>
          </w:p>
        </w:tc>
      </w:tr>
      <w:tr w:rsidR="00E97CB2" w14:paraId="0CEF64AD" w14:textId="77777777" w:rsidTr="00FC49E3">
        <w:trPr>
          <w:trHeight w:val="2592"/>
        </w:trPr>
        <w:tc>
          <w:tcPr>
            <w:tcW w:w="2965" w:type="pct"/>
          </w:tcPr>
          <w:p w14:paraId="6ADAF081" w14:textId="77777777" w:rsidR="00E97CB2" w:rsidRDefault="00E97CB2" w:rsidP="00F5689F"/>
        </w:tc>
        <w:tc>
          <w:tcPr>
            <w:tcW w:w="377" w:type="pct"/>
          </w:tcPr>
          <w:p w14:paraId="6C496AC3" w14:textId="77777777" w:rsidR="00E97CB2" w:rsidRDefault="00E97CB2" w:rsidP="00F5689F"/>
        </w:tc>
        <w:tc>
          <w:tcPr>
            <w:tcW w:w="1658" w:type="pct"/>
          </w:tcPr>
          <w:p w14:paraId="5791BC3D" w14:textId="77777777" w:rsidR="00E97CB2" w:rsidRDefault="00E97CB2" w:rsidP="00F5689F"/>
        </w:tc>
      </w:tr>
      <w:tr w:rsidR="00FC49E3" w14:paraId="6E21380F" w14:textId="77777777" w:rsidTr="00FC49E3">
        <w:tc>
          <w:tcPr>
            <w:tcW w:w="2965" w:type="pct"/>
          </w:tcPr>
          <w:p w14:paraId="03CB6234" w14:textId="6C231B17" w:rsidR="003077D1" w:rsidRDefault="003077D1" w:rsidP="003077D1">
            <w:pPr>
              <w:pStyle w:val="Heading1"/>
            </w:pPr>
            <w:r>
              <w:t>Objective</w:t>
            </w:r>
          </w:p>
          <w:p w14:paraId="19D3265D" w14:textId="54736B91" w:rsidR="003077D1" w:rsidRPr="003077D1" w:rsidRDefault="003077D1" w:rsidP="003077D1">
            <w:r w:rsidRPr="00E93F11">
              <w:rPr>
                <w:noProof/>
                <w:sz w:val="10"/>
                <w:szCs w:val="10"/>
              </w:rPr>
              <mc:AlternateContent>
                <mc:Choice Requires="wps">
                  <w:drawing>
                    <wp:inline distT="0" distB="0" distL="0" distR="0" wp14:anchorId="6AF272D7" wp14:editId="722C81C9">
                      <wp:extent cx="3871686" cy="0"/>
                      <wp:effectExtent l="0" t="19050" r="33655" b="19050"/>
                      <wp:docPr id="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48B7D53" id="Line 28" o:spid="_x0000_s1026"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p w14:paraId="5FAD8BEF" w14:textId="5D42AB58" w:rsidR="00A83F7E" w:rsidRPr="00A83F7E" w:rsidRDefault="00A83F7E" w:rsidP="00FC49E3">
            <w:pPr>
              <w:pStyle w:val="Heading1"/>
              <w:rPr>
                <w:b w:val="0"/>
                <w:bCs w:val="0"/>
                <w:sz w:val="24"/>
                <w:szCs w:val="24"/>
              </w:rPr>
            </w:pPr>
            <w:r>
              <w:rPr>
                <w:b w:val="0"/>
                <w:bCs w:val="0"/>
                <w:sz w:val="24"/>
                <w:szCs w:val="24"/>
              </w:rPr>
              <w:t>Front End Developer with proven experience with companies such as EVO</w:t>
            </w:r>
            <w:r w:rsidR="007927F8">
              <w:rPr>
                <w:b w:val="0"/>
                <w:bCs w:val="0"/>
                <w:sz w:val="24"/>
                <w:szCs w:val="24"/>
              </w:rPr>
              <w:t xml:space="preserve"> to</w:t>
            </w:r>
            <w:r>
              <w:rPr>
                <w:b w:val="0"/>
                <w:bCs w:val="0"/>
                <w:sz w:val="24"/>
                <w:szCs w:val="24"/>
              </w:rPr>
              <w:t xml:space="preserve"> help create and improve code for maximum efficiency and reusability.</w:t>
            </w:r>
            <w:r w:rsidR="007927F8">
              <w:rPr>
                <w:b w:val="0"/>
                <w:bCs w:val="0"/>
                <w:sz w:val="24"/>
                <w:szCs w:val="24"/>
              </w:rPr>
              <w:t xml:space="preserve"> Gained field experience through creating web applications for local companies for general public use.</w:t>
            </w:r>
            <w:r>
              <w:rPr>
                <w:b w:val="0"/>
                <w:bCs w:val="0"/>
                <w:sz w:val="24"/>
                <w:szCs w:val="24"/>
              </w:rPr>
              <w:t xml:space="preserve"> </w:t>
            </w:r>
            <w:r w:rsidR="009E3E48">
              <w:rPr>
                <w:b w:val="0"/>
                <w:bCs w:val="0"/>
                <w:sz w:val="24"/>
                <w:szCs w:val="24"/>
              </w:rPr>
              <w:t>Eager to further career to solve more complex problems and continue to develop new projects.</w:t>
            </w:r>
          </w:p>
          <w:p w14:paraId="2A8F1DCF" w14:textId="77777777" w:rsidR="00A83F7E" w:rsidRDefault="00A83F7E" w:rsidP="00FC49E3">
            <w:pPr>
              <w:pStyle w:val="Heading1"/>
            </w:pPr>
          </w:p>
          <w:p w14:paraId="704623B0" w14:textId="77777777" w:rsidR="003077D1" w:rsidRDefault="003077D1" w:rsidP="00FC49E3">
            <w:pPr>
              <w:pStyle w:val="Heading1"/>
            </w:pPr>
          </w:p>
          <w:p w14:paraId="56F605A1" w14:textId="171DE0CF" w:rsidR="00FC49E3" w:rsidRPr="00FC49E3" w:rsidRDefault="00000000" w:rsidP="00FC49E3">
            <w:pPr>
              <w:pStyle w:val="Heading1"/>
            </w:pPr>
            <w:sdt>
              <w:sdtPr>
                <w:id w:val="1680545767"/>
                <w:placeholder>
                  <w:docPart w:val="F664C0678ABF474D9E6D945F260B5E57"/>
                </w:placeholder>
                <w:temporary/>
                <w:showingPlcHdr/>
                <w15:appearance w15:val="hidden"/>
              </w:sdtPr>
              <w:sdtContent>
                <w:r w:rsidR="00FC49E3" w:rsidRPr="00FC49E3">
                  <w:rPr>
                    <w:rStyle w:val="PlaceholderText"/>
                    <w:color w:val="auto"/>
                  </w:rPr>
                  <w:t>Experience</w:t>
                </w:r>
              </w:sdtContent>
            </w:sdt>
            <w:r w:rsidR="00FC49E3" w:rsidRPr="00FC49E3">
              <w:t xml:space="preserve"> </w:t>
            </w:r>
          </w:p>
        </w:tc>
        <w:tc>
          <w:tcPr>
            <w:tcW w:w="377" w:type="pct"/>
          </w:tcPr>
          <w:p w14:paraId="3742E7F3" w14:textId="77777777" w:rsidR="00FC49E3" w:rsidRDefault="00FC49E3" w:rsidP="00F5689F"/>
        </w:tc>
        <w:tc>
          <w:tcPr>
            <w:tcW w:w="1658" w:type="pct"/>
          </w:tcPr>
          <w:p w14:paraId="301BF91F" w14:textId="77777777" w:rsidR="00A83F7E" w:rsidRDefault="00A83F7E" w:rsidP="00E97CB2">
            <w:pPr>
              <w:pStyle w:val="Heading1"/>
            </w:pPr>
          </w:p>
          <w:p w14:paraId="39B301EA" w14:textId="77777777" w:rsidR="00A83F7E" w:rsidRDefault="00A83F7E" w:rsidP="00E97CB2">
            <w:pPr>
              <w:pStyle w:val="Heading1"/>
            </w:pPr>
          </w:p>
          <w:p w14:paraId="7E9B3EBD" w14:textId="77777777" w:rsidR="009E3E48" w:rsidRDefault="009E3E48" w:rsidP="00E97CB2">
            <w:pPr>
              <w:pStyle w:val="Heading1"/>
            </w:pPr>
          </w:p>
          <w:p w14:paraId="63D25357" w14:textId="77777777" w:rsidR="009E3E48" w:rsidRDefault="009E3E48" w:rsidP="00E97CB2">
            <w:pPr>
              <w:pStyle w:val="Heading1"/>
            </w:pPr>
          </w:p>
          <w:p w14:paraId="5F87AA40" w14:textId="77777777" w:rsidR="009E3E48" w:rsidRDefault="009E3E48" w:rsidP="00E97CB2">
            <w:pPr>
              <w:pStyle w:val="Heading1"/>
            </w:pPr>
          </w:p>
          <w:p w14:paraId="3B30EC7F" w14:textId="77777777" w:rsidR="003077D1" w:rsidRDefault="003077D1" w:rsidP="00E97CB2">
            <w:pPr>
              <w:pStyle w:val="Heading1"/>
            </w:pPr>
          </w:p>
          <w:p w14:paraId="5A097190" w14:textId="77777777" w:rsidR="003077D1" w:rsidRDefault="003077D1" w:rsidP="00E97CB2">
            <w:pPr>
              <w:pStyle w:val="Heading1"/>
            </w:pPr>
          </w:p>
          <w:p w14:paraId="1CC935CA" w14:textId="5EED8B64" w:rsidR="00FC49E3" w:rsidRDefault="00000000" w:rsidP="00E97CB2">
            <w:pPr>
              <w:pStyle w:val="Heading1"/>
            </w:pPr>
            <w:sdt>
              <w:sdtPr>
                <w:id w:val="-1275096728"/>
                <w:placeholder>
                  <w:docPart w:val="6F25BB954D2240BAAF8A8049EFE87975"/>
                </w:placeholder>
                <w:temporary/>
                <w:showingPlcHdr/>
                <w15:appearance w15:val="hidden"/>
              </w:sdtPr>
              <w:sdtContent>
                <w:r w:rsidR="00FC49E3">
                  <w:t>Education</w:t>
                </w:r>
              </w:sdtContent>
            </w:sdt>
          </w:p>
        </w:tc>
      </w:tr>
      <w:tr w:rsidR="00E6525B" w:rsidRPr="00F5689F" w14:paraId="6EB4B261" w14:textId="77777777" w:rsidTr="00FC49E3">
        <w:trPr>
          <w:trHeight w:val="115"/>
        </w:trPr>
        <w:tc>
          <w:tcPr>
            <w:tcW w:w="2965" w:type="pct"/>
            <w:shd w:val="clear" w:color="auto" w:fill="auto"/>
          </w:tcPr>
          <w:p w14:paraId="0B7081B3" w14:textId="77777777" w:rsidR="00E6525B" w:rsidRPr="00F5689F" w:rsidRDefault="00FC49E3" w:rsidP="00F5689F">
            <w:pPr>
              <w:spacing w:line="240" w:lineRule="auto"/>
              <w:rPr>
                <w:sz w:val="8"/>
                <w:szCs w:val="8"/>
              </w:rPr>
            </w:pPr>
            <w:r w:rsidRPr="00E93F11">
              <w:rPr>
                <w:noProof/>
                <w:sz w:val="10"/>
                <w:szCs w:val="10"/>
              </w:rPr>
              <mc:AlternateContent>
                <mc:Choice Requires="wps">
                  <w:drawing>
                    <wp:inline distT="0" distB="0" distL="0" distR="0" wp14:anchorId="580182DA" wp14:editId="4D05CBD9">
                      <wp:extent cx="3871686" cy="0"/>
                      <wp:effectExtent l="0" t="19050" r="33655" b="19050"/>
                      <wp:docPr id="4"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A92021F" id="Line 28" o:spid="_x0000_s1026"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377" w:type="pct"/>
            <w:shd w:val="clear" w:color="auto" w:fill="auto"/>
          </w:tcPr>
          <w:p w14:paraId="762C7961" w14:textId="77777777" w:rsidR="00E6525B" w:rsidRPr="00F5689F" w:rsidRDefault="00E6525B" w:rsidP="00F5689F">
            <w:pPr>
              <w:spacing w:line="240" w:lineRule="auto"/>
              <w:rPr>
                <w:sz w:val="8"/>
                <w:szCs w:val="8"/>
              </w:rPr>
            </w:pPr>
          </w:p>
        </w:tc>
        <w:tc>
          <w:tcPr>
            <w:tcW w:w="1658" w:type="pct"/>
            <w:shd w:val="clear" w:color="auto" w:fill="auto"/>
          </w:tcPr>
          <w:p w14:paraId="233977C6" w14:textId="77777777" w:rsidR="00E6525B" w:rsidRPr="00F5689F" w:rsidRDefault="00FC49E3" w:rsidP="00F5689F">
            <w:pPr>
              <w:spacing w:line="240" w:lineRule="auto"/>
              <w:rPr>
                <w:sz w:val="8"/>
                <w:szCs w:val="8"/>
              </w:rPr>
            </w:pPr>
            <w:r w:rsidRPr="00E93F11">
              <w:rPr>
                <w:noProof/>
                <w:sz w:val="10"/>
                <w:szCs w:val="10"/>
              </w:rPr>
              <mc:AlternateContent>
                <mc:Choice Requires="wps">
                  <w:drawing>
                    <wp:inline distT="0" distB="0" distL="0" distR="0" wp14:anchorId="726A17D3" wp14:editId="6B20EB3E">
                      <wp:extent cx="2103120" cy="0"/>
                      <wp:effectExtent l="0" t="19050" r="30480" b="19050"/>
                      <wp:docPr id="16"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1F4E0B4" id="Line 28" o:spid="_x0000_s1026"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14:paraId="6FD1F199" w14:textId="77777777" w:rsidTr="00FC49E3">
        <w:trPr>
          <w:trHeight w:val="2304"/>
        </w:trPr>
        <w:tc>
          <w:tcPr>
            <w:tcW w:w="2965" w:type="pct"/>
            <w:vMerge w:val="restart"/>
          </w:tcPr>
          <w:p w14:paraId="252C3012" w14:textId="703A5C42" w:rsidR="00FC49E3" w:rsidRPr="00AC6AF0" w:rsidRDefault="00034312" w:rsidP="00E97CB2">
            <w:pPr>
              <w:pStyle w:val="DateRange"/>
              <w:rPr>
                <w:sz w:val="24"/>
              </w:rPr>
            </w:pPr>
            <w:r w:rsidRPr="00AC6AF0">
              <w:rPr>
                <w:sz w:val="24"/>
              </w:rPr>
              <w:t>20</w:t>
            </w:r>
            <w:r w:rsidR="0094345F">
              <w:rPr>
                <w:sz w:val="24"/>
              </w:rPr>
              <w:t>20</w:t>
            </w:r>
            <w:r w:rsidRPr="00AC6AF0">
              <w:rPr>
                <w:sz w:val="24"/>
              </w:rPr>
              <w:t xml:space="preserve"> - Current</w:t>
            </w:r>
            <w:r w:rsidR="00FC49E3" w:rsidRPr="00AC6AF0">
              <w:rPr>
                <w:sz w:val="24"/>
              </w:rPr>
              <w:t xml:space="preserve"> </w:t>
            </w:r>
          </w:p>
          <w:p w14:paraId="2B3CEDB2" w14:textId="6D47AFC2" w:rsidR="00FC49E3" w:rsidRPr="00AC6AF0" w:rsidRDefault="0094345F" w:rsidP="00E97CB2">
            <w:pPr>
              <w:pStyle w:val="JobTitleandDegree"/>
              <w:rPr>
                <w:sz w:val="24"/>
                <w:szCs w:val="24"/>
              </w:rPr>
            </w:pPr>
            <w:r>
              <w:rPr>
                <w:sz w:val="24"/>
                <w:szCs w:val="24"/>
              </w:rPr>
              <w:t>Web</w:t>
            </w:r>
            <w:r w:rsidR="00034312" w:rsidRPr="00AC6AF0">
              <w:rPr>
                <w:sz w:val="24"/>
                <w:szCs w:val="24"/>
              </w:rPr>
              <w:t xml:space="preserve"> Developer</w:t>
            </w:r>
            <w:r w:rsidR="00FC49E3" w:rsidRPr="00AC6AF0">
              <w:rPr>
                <w:sz w:val="24"/>
                <w:szCs w:val="24"/>
              </w:rPr>
              <w:t xml:space="preserve"> </w:t>
            </w:r>
            <w:r>
              <w:rPr>
                <w:rStyle w:val="CompanyName"/>
              </w:rPr>
              <w:t>Self Employed</w:t>
            </w:r>
          </w:p>
          <w:p w14:paraId="5B778042" w14:textId="3C3C18E8" w:rsidR="00FC49E3" w:rsidRPr="00AC6AF0" w:rsidRDefault="0094345F" w:rsidP="00D87E03">
            <w:pPr>
              <w:pStyle w:val="Jobdescription"/>
              <w:rPr>
                <w:sz w:val="20"/>
                <w:szCs w:val="20"/>
              </w:rPr>
            </w:pPr>
            <w:r>
              <w:rPr>
                <w:sz w:val="20"/>
                <w:szCs w:val="20"/>
              </w:rPr>
              <w:t>Designed and created web applications for clients utilizing frameworks such as React for reusable and scalable code or Shopify to create an online store. Worked closely with clients to implement their ideas to create and manage web apps.</w:t>
            </w:r>
          </w:p>
          <w:p w14:paraId="12803F78" w14:textId="74E4C3C6" w:rsidR="00FC49E3" w:rsidRPr="00AC6AF0" w:rsidRDefault="00034312" w:rsidP="00E97CB2">
            <w:pPr>
              <w:pStyle w:val="DateRange"/>
              <w:rPr>
                <w:sz w:val="24"/>
              </w:rPr>
            </w:pPr>
            <w:r w:rsidRPr="00AC6AF0">
              <w:rPr>
                <w:sz w:val="24"/>
              </w:rPr>
              <w:t>201</w:t>
            </w:r>
            <w:r w:rsidR="007927F8">
              <w:rPr>
                <w:sz w:val="24"/>
              </w:rPr>
              <w:t>9</w:t>
            </w:r>
            <w:r w:rsidRPr="00AC6AF0">
              <w:rPr>
                <w:sz w:val="24"/>
              </w:rPr>
              <w:t xml:space="preserve"> - 20</w:t>
            </w:r>
            <w:r w:rsidR="007927F8">
              <w:rPr>
                <w:sz w:val="24"/>
              </w:rPr>
              <w:t>20</w:t>
            </w:r>
            <w:r w:rsidR="00FC49E3" w:rsidRPr="00AC6AF0">
              <w:rPr>
                <w:sz w:val="24"/>
              </w:rPr>
              <w:t xml:space="preserve"> </w:t>
            </w:r>
          </w:p>
          <w:p w14:paraId="5D0F89C0" w14:textId="3E63B242" w:rsidR="00FC49E3" w:rsidRPr="00AC6AF0" w:rsidRDefault="00034312" w:rsidP="00E97CB2">
            <w:pPr>
              <w:pStyle w:val="JobTitleandDegree"/>
              <w:rPr>
                <w:sz w:val="24"/>
                <w:szCs w:val="24"/>
              </w:rPr>
            </w:pPr>
            <w:r w:rsidRPr="00AC6AF0">
              <w:rPr>
                <w:sz w:val="24"/>
                <w:szCs w:val="24"/>
              </w:rPr>
              <w:t>Front End Developer</w:t>
            </w:r>
            <w:r w:rsidR="00FC49E3" w:rsidRPr="00AC6AF0">
              <w:rPr>
                <w:sz w:val="24"/>
                <w:szCs w:val="24"/>
              </w:rPr>
              <w:t xml:space="preserve"> </w:t>
            </w:r>
            <w:r w:rsidRPr="00AC6AF0">
              <w:rPr>
                <w:rStyle w:val="CompanyName"/>
                <w:sz w:val="24"/>
                <w:szCs w:val="24"/>
              </w:rPr>
              <w:t>EVO Payments</w:t>
            </w:r>
          </w:p>
          <w:p w14:paraId="79526B82" w14:textId="4A9F1D7C" w:rsidR="00FC49E3" w:rsidRPr="00AC6AF0" w:rsidRDefault="00AC6AF0" w:rsidP="00034312">
            <w:pPr>
              <w:pStyle w:val="Jobdescription"/>
              <w:rPr>
                <w:sz w:val="20"/>
                <w:szCs w:val="20"/>
              </w:rPr>
            </w:pPr>
            <w:r w:rsidRPr="00AC6AF0">
              <w:rPr>
                <w:sz w:val="20"/>
                <w:szCs w:val="20"/>
              </w:rPr>
              <w:t>Worked</w:t>
            </w:r>
            <w:r>
              <w:rPr>
                <w:sz w:val="20"/>
                <w:szCs w:val="20"/>
              </w:rPr>
              <w:t xml:space="preserve"> with small team to rebuild antiquated web application for a more efficient user experience. Designed and developed new application used by large companies.</w:t>
            </w:r>
          </w:p>
        </w:tc>
        <w:tc>
          <w:tcPr>
            <w:tcW w:w="377" w:type="pct"/>
            <w:vMerge w:val="restart"/>
          </w:tcPr>
          <w:p w14:paraId="69F344EC" w14:textId="77777777" w:rsidR="00FC49E3" w:rsidRDefault="00FC49E3" w:rsidP="00E6525B"/>
        </w:tc>
        <w:tc>
          <w:tcPr>
            <w:tcW w:w="1658" w:type="pct"/>
          </w:tcPr>
          <w:p w14:paraId="34A804C0" w14:textId="6A377AD6" w:rsidR="00FC49E3" w:rsidRPr="00E3190B" w:rsidRDefault="00E3190B" w:rsidP="00D87E03">
            <w:pPr>
              <w:pStyle w:val="DateRange"/>
              <w:rPr>
                <w:sz w:val="24"/>
              </w:rPr>
            </w:pPr>
            <w:r w:rsidRPr="00E3190B">
              <w:rPr>
                <w:sz w:val="24"/>
              </w:rPr>
              <w:t>201</w:t>
            </w:r>
            <w:r w:rsidR="002274A6">
              <w:rPr>
                <w:sz w:val="24"/>
              </w:rPr>
              <w:t>2</w:t>
            </w:r>
            <w:r w:rsidRPr="00E3190B">
              <w:rPr>
                <w:sz w:val="24"/>
              </w:rPr>
              <w:t>-201</w:t>
            </w:r>
            <w:r w:rsidR="002274A6">
              <w:rPr>
                <w:sz w:val="24"/>
              </w:rPr>
              <w:t>4</w:t>
            </w:r>
          </w:p>
          <w:p w14:paraId="2CCB0C9F" w14:textId="70E8D543" w:rsidR="00FC49E3" w:rsidRPr="00E3190B" w:rsidRDefault="0094345F" w:rsidP="00FC49E3">
            <w:pPr>
              <w:pStyle w:val="JobTitleandDegree"/>
              <w:rPr>
                <w:sz w:val="24"/>
                <w:szCs w:val="24"/>
              </w:rPr>
            </w:pPr>
            <w:r>
              <w:rPr>
                <w:sz w:val="24"/>
                <w:szCs w:val="24"/>
              </w:rPr>
              <w:t>Associates</w:t>
            </w:r>
            <w:r w:rsidR="00E3190B" w:rsidRPr="00E3190B">
              <w:rPr>
                <w:sz w:val="24"/>
                <w:szCs w:val="24"/>
              </w:rPr>
              <w:t xml:space="preserve"> in Computer Science</w:t>
            </w:r>
            <w:r w:rsidR="00FC49E3" w:rsidRPr="00E3190B">
              <w:rPr>
                <w:sz w:val="24"/>
                <w:szCs w:val="24"/>
              </w:rPr>
              <w:t xml:space="preserve"> </w:t>
            </w:r>
          </w:p>
          <w:p w14:paraId="04B0058F" w14:textId="1CDC111C" w:rsidR="00FC49E3" w:rsidRPr="00E3190B" w:rsidRDefault="0094345F" w:rsidP="00FC49E3">
            <w:pPr>
              <w:rPr>
                <w:sz w:val="22"/>
                <w:szCs w:val="22"/>
              </w:rPr>
            </w:pPr>
            <w:r>
              <w:rPr>
                <w:sz w:val="22"/>
                <w:szCs w:val="22"/>
              </w:rPr>
              <w:t>Front Range Community College</w:t>
            </w:r>
          </w:p>
        </w:tc>
      </w:tr>
      <w:tr w:rsidR="00FC49E3" w14:paraId="44C23D85" w14:textId="77777777" w:rsidTr="00FC49E3">
        <w:tc>
          <w:tcPr>
            <w:tcW w:w="2965" w:type="pct"/>
            <w:vMerge/>
          </w:tcPr>
          <w:p w14:paraId="642E72B1" w14:textId="77777777" w:rsidR="00FC49E3" w:rsidRPr="00E97CB2" w:rsidRDefault="00FC49E3" w:rsidP="00E97CB2">
            <w:pPr>
              <w:pStyle w:val="Heading1"/>
            </w:pPr>
          </w:p>
        </w:tc>
        <w:tc>
          <w:tcPr>
            <w:tcW w:w="377" w:type="pct"/>
            <w:vMerge/>
          </w:tcPr>
          <w:p w14:paraId="64F2D0BB" w14:textId="77777777" w:rsidR="00FC49E3" w:rsidRDefault="00FC49E3" w:rsidP="00F5689F"/>
        </w:tc>
        <w:tc>
          <w:tcPr>
            <w:tcW w:w="1658" w:type="pct"/>
          </w:tcPr>
          <w:p w14:paraId="523E8D5E" w14:textId="77777777" w:rsidR="00FC49E3" w:rsidRPr="00E97CB2" w:rsidRDefault="00000000" w:rsidP="00E97CB2">
            <w:pPr>
              <w:pStyle w:val="Heading1"/>
            </w:pPr>
            <w:sdt>
              <w:sdtPr>
                <w:id w:val="-1827432767"/>
                <w:placeholder>
                  <w:docPart w:val="599318F66CF54DA4A566BBB475DBA8D5"/>
                </w:placeholder>
                <w:temporary/>
                <w:showingPlcHdr/>
                <w15:appearance w15:val="hidden"/>
              </w:sdtPr>
              <w:sdtContent>
                <w:r w:rsidR="00FC49E3">
                  <w:t>Skills</w:t>
                </w:r>
              </w:sdtContent>
            </w:sdt>
          </w:p>
        </w:tc>
      </w:tr>
      <w:tr w:rsidR="00FC49E3" w:rsidRPr="00F5689F" w14:paraId="4F9C135A" w14:textId="77777777" w:rsidTr="00FC49E3">
        <w:trPr>
          <w:trHeight w:val="115"/>
        </w:trPr>
        <w:tc>
          <w:tcPr>
            <w:tcW w:w="2965" w:type="pct"/>
            <w:vMerge/>
            <w:shd w:val="clear" w:color="auto" w:fill="auto"/>
          </w:tcPr>
          <w:p w14:paraId="6ABEE025" w14:textId="77777777" w:rsidR="00FC49E3" w:rsidRPr="00F5689F" w:rsidRDefault="00FC49E3" w:rsidP="00F5689F">
            <w:pPr>
              <w:spacing w:line="240" w:lineRule="auto"/>
              <w:rPr>
                <w:sz w:val="8"/>
                <w:szCs w:val="8"/>
              </w:rPr>
            </w:pPr>
          </w:p>
        </w:tc>
        <w:tc>
          <w:tcPr>
            <w:tcW w:w="377" w:type="pct"/>
            <w:vMerge/>
            <w:shd w:val="clear" w:color="auto" w:fill="auto"/>
          </w:tcPr>
          <w:p w14:paraId="37A9DA90" w14:textId="77777777" w:rsidR="00FC49E3" w:rsidRPr="00F5689F" w:rsidRDefault="00FC49E3" w:rsidP="00F5689F">
            <w:pPr>
              <w:spacing w:line="240" w:lineRule="auto"/>
              <w:rPr>
                <w:sz w:val="8"/>
                <w:szCs w:val="8"/>
              </w:rPr>
            </w:pPr>
          </w:p>
        </w:tc>
        <w:tc>
          <w:tcPr>
            <w:tcW w:w="1658" w:type="pct"/>
            <w:shd w:val="clear" w:color="auto" w:fill="auto"/>
          </w:tcPr>
          <w:p w14:paraId="0A32881A" w14:textId="77777777" w:rsidR="00FC49E3" w:rsidRPr="00F5689F" w:rsidRDefault="00FC49E3" w:rsidP="00F5689F">
            <w:pPr>
              <w:spacing w:line="240" w:lineRule="auto"/>
              <w:rPr>
                <w:sz w:val="8"/>
                <w:szCs w:val="8"/>
              </w:rPr>
            </w:pPr>
            <w:r w:rsidRPr="00E93F11">
              <w:rPr>
                <w:noProof/>
                <w:sz w:val="10"/>
                <w:szCs w:val="10"/>
              </w:rPr>
              <mc:AlternateContent>
                <mc:Choice Requires="wps">
                  <w:drawing>
                    <wp:inline distT="0" distB="0" distL="0" distR="0" wp14:anchorId="68ED9172" wp14:editId="7CF1C037">
                      <wp:extent cx="2103120" cy="0"/>
                      <wp:effectExtent l="0" t="19050" r="30480" b="19050"/>
                      <wp:docPr id="1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21E9736" id="Line 28" o:spid="_x0000_s1026"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14:paraId="6F3F4B1C" w14:textId="77777777" w:rsidTr="00FC49E3">
        <w:trPr>
          <w:trHeight w:val="2520"/>
        </w:trPr>
        <w:tc>
          <w:tcPr>
            <w:tcW w:w="2965" w:type="pct"/>
            <w:vMerge/>
          </w:tcPr>
          <w:p w14:paraId="319F4F98" w14:textId="77777777" w:rsidR="00FC49E3" w:rsidRPr="00E97CB2" w:rsidRDefault="00FC49E3" w:rsidP="00E97CB2">
            <w:pPr>
              <w:pStyle w:val="DateRange"/>
            </w:pPr>
          </w:p>
        </w:tc>
        <w:tc>
          <w:tcPr>
            <w:tcW w:w="377" w:type="pct"/>
            <w:vMerge/>
          </w:tcPr>
          <w:p w14:paraId="47BD4346" w14:textId="77777777" w:rsidR="00FC49E3" w:rsidRDefault="00FC49E3" w:rsidP="00E6525B"/>
        </w:tc>
        <w:tc>
          <w:tcPr>
            <w:tcW w:w="1658" w:type="pct"/>
          </w:tcPr>
          <w:p w14:paraId="147277F4" w14:textId="0E652162" w:rsidR="00FC49E3" w:rsidRDefault="006D750A" w:rsidP="006D750A">
            <w:pPr>
              <w:pStyle w:val="SkillsBullets"/>
            </w:pPr>
            <w:r>
              <w:t>HTML</w:t>
            </w:r>
            <w:r w:rsidR="0094345F">
              <w:t>/CSS/JavaScript</w:t>
            </w:r>
          </w:p>
          <w:p w14:paraId="05155510" w14:textId="58C033DE" w:rsidR="006D750A" w:rsidRDefault="0094345F" w:rsidP="006D750A">
            <w:pPr>
              <w:pStyle w:val="SkillsBullets"/>
            </w:pPr>
            <w:r>
              <w:t>Git/Github/Version Control</w:t>
            </w:r>
          </w:p>
          <w:p w14:paraId="4D1709CE" w14:textId="48D97ADD" w:rsidR="006D750A" w:rsidRDefault="00DB1718" w:rsidP="006D750A">
            <w:pPr>
              <w:pStyle w:val="SkillsBullets"/>
            </w:pPr>
            <w:r>
              <w:t>Node.js</w:t>
            </w:r>
          </w:p>
          <w:p w14:paraId="473368A5" w14:textId="77777777" w:rsidR="006D750A" w:rsidRDefault="006D750A" w:rsidP="006D750A">
            <w:pPr>
              <w:pStyle w:val="SkillsBullets"/>
            </w:pPr>
            <w:r>
              <w:t>React</w:t>
            </w:r>
          </w:p>
          <w:p w14:paraId="69153FD9" w14:textId="5398C96E" w:rsidR="006D750A" w:rsidRPr="00E6525B" w:rsidRDefault="00231C9D" w:rsidP="00231C9D">
            <w:pPr>
              <w:pStyle w:val="SkillsBullets"/>
            </w:pPr>
            <w:r>
              <w:t>SQL/MongoDB</w:t>
            </w:r>
          </w:p>
        </w:tc>
      </w:tr>
    </w:tbl>
    <w:p w14:paraId="49E30812" w14:textId="77777777" w:rsidR="00340C75" w:rsidRDefault="00340C75" w:rsidP="00F5689F">
      <w:pPr>
        <w:sectPr w:rsidR="00340C75" w:rsidSect="00F5689F">
          <w:pgSz w:w="12240" w:h="15840"/>
          <w:pgMar w:top="720" w:right="734" w:bottom="288" w:left="720" w:header="720" w:footer="720" w:gutter="0"/>
          <w:cols w:space="720"/>
        </w:sectPr>
      </w:pPr>
    </w:p>
    <w:p w14:paraId="25B97A73" w14:textId="6D0FABB3" w:rsidR="00D87E03" w:rsidRDefault="00D87E03" w:rsidP="00D87E03"/>
    <w:sectPr w:rsidR="00D87E03"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48189" w14:textId="77777777" w:rsidR="000B3C42" w:rsidRDefault="000B3C42" w:rsidP="001B56AD">
      <w:pPr>
        <w:spacing w:line="240" w:lineRule="auto"/>
      </w:pPr>
      <w:r>
        <w:separator/>
      </w:r>
    </w:p>
  </w:endnote>
  <w:endnote w:type="continuationSeparator" w:id="0">
    <w:p w14:paraId="489D5C18" w14:textId="77777777" w:rsidR="000B3C42" w:rsidRDefault="000B3C42" w:rsidP="001B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500F" w14:textId="77777777" w:rsidR="000B3C42" w:rsidRDefault="000B3C42" w:rsidP="001B56AD">
      <w:pPr>
        <w:spacing w:line="240" w:lineRule="auto"/>
      </w:pPr>
      <w:r>
        <w:separator/>
      </w:r>
    </w:p>
  </w:footnote>
  <w:footnote w:type="continuationSeparator" w:id="0">
    <w:p w14:paraId="798C2E34" w14:textId="77777777" w:rsidR="000B3C42" w:rsidRDefault="000B3C42" w:rsidP="001B5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883443974">
    <w:abstractNumId w:val="2"/>
  </w:num>
  <w:num w:numId="2" w16cid:durableId="1974410064">
    <w:abstractNumId w:val="4"/>
  </w:num>
  <w:num w:numId="3" w16cid:durableId="47191418">
    <w:abstractNumId w:val="3"/>
  </w:num>
  <w:num w:numId="4" w16cid:durableId="594560591">
    <w:abstractNumId w:val="0"/>
  </w:num>
  <w:num w:numId="5" w16cid:durableId="2125464428">
    <w:abstractNumId w:val="1"/>
  </w:num>
  <w:num w:numId="6" w16cid:durableId="914126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0B"/>
    <w:rsid w:val="00034312"/>
    <w:rsid w:val="000430BC"/>
    <w:rsid w:val="000B3C42"/>
    <w:rsid w:val="000B7E9E"/>
    <w:rsid w:val="001B56AD"/>
    <w:rsid w:val="002274A6"/>
    <w:rsid w:val="00231C9D"/>
    <w:rsid w:val="00273963"/>
    <w:rsid w:val="003077D1"/>
    <w:rsid w:val="00340C75"/>
    <w:rsid w:val="003E6D64"/>
    <w:rsid w:val="003F6860"/>
    <w:rsid w:val="004C7E05"/>
    <w:rsid w:val="005B1B13"/>
    <w:rsid w:val="005D49CA"/>
    <w:rsid w:val="006D750A"/>
    <w:rsid w:val="006F7F1C"/>
    <w:rsid w:val="007466F4"/>
    <w:rsid w:val="007927F8"/>
    <w:rsid w:val="00793691"/>
    <w:rsid w:val="00810BD7"/>
    <w:rsid w:val="00851431"/>
    <w:rsid w:val="008539E9"/>
    <w:rsid w:val="0086291E"/>
    <w:rsid w:val="0094345F"/>
    <w:rsid w:val="009E3E48"/>
    <w:rsid w:val="00A1439F"/>
    <w:rsid w:val="00A635D5"/>
    <w:rsid w:val="00A71A43"/>
    <w:rsid w:val="00A82D03"/>
    <w:rsid w:val="00A83F7E"/>
    <w:rsid w:val="00AC6AF0"/>
    <w:rsid w:val="00B21D71"/>
    <w:rsid w:val="00B80EE9"/>
    <w:rsid w:val="00BB23D5"/>
    <w:rsid w:val="00C764ED"/>
    <w:rsid w:val="00C8183F"/>
    <w:rsid w:val="00C83E97"/>
    <w:rsid w:val="00D87E03"/>
    <w:rsid w:val="00DB1718"/>
    <w:rsid w:val="00E3190B"/>
    <w:rsid w:val="00E6525B"/>
    <w:rsid w:val="00E97CB2"/>
    <w:rsid w:val="00ED6E70"/>
    <w:rsid w:val="00EF10F2"/>
    <w:rsid w:val="00F41ACF"/>
    <w:rsid w:val="00F4285D"/>
    <w:rsid w:val="00F5689F"/>
    <w:rsid w:val="00F7064C"/>
    <w:rsid w:val="00FA6B46"/>
    <w:rsid w:val="00FC49E3"/>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A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E3"/>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FC49E3"/>
    <w:pPr>
      <w:spacing w:line="240" w:lineRule="auto"/>
      <w:outlineLvl w:val="0"/>
    </w:pPr>
    <w:rPr>
      <w:b/>
      <w:bCs/>
      <w:sz w:val="3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9E3"/>
    <w:rPr>
      <w:rFonts w:eastAsia="Arial" w:cs="Arial"/>
      <w:b/>
      <w:bCs/>
      <w:sz w:val="32"/>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D87E03"/>
    <w:pPr>
      <w:spacing w:before="240"/>
      <w:ind w:left="14"/>
      <w:contextualSpacing/>
    </w:pPr>
  </w:style>
  <w:style w:type="paragraph" w:customStyle="1" w:styleId="SkillsBullets">
    <w:name w:val="Skills Bullets"/>
    <w:basedOn w:val="BulletsSkills"/>
    <w:qFormat/>
    <w:rsid w:val="00D87E03"/>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FC49E3"/>
    <w:pPr>
      <w:spacing w:line="216" w:lineRule="auto"/>
      <w:outlineLvl w:val="0"/>
    </w:pPr>
    <w:rPr>
      <w:rFonts w:asciiTheme="majorHAnsi" w:hAnsiTheme="majorHAnsi"/>
      <w:b/>
      <w:spacing w:val="-16"/>
      <w:sz w:val="72"/>
    </w:rPr>
  </w:style>
  <w:style w:type="character" w:customStyle="1" w:styleId="TitleChar">
    <w:name w:val="Title Char"/>
    <w:basedOn w:val="DefaultParagraphFont"/>
    <w:link w:val="Title"/>
    <w:uiPriority w:val="10"/>
    <w:rsid w:val="00FC49E3"/>
    <w:rPr>
      <w:rFonts w:asciiTheme="majorHAnsi" w:eastAsia="Arial" w:hAnsiTheme="majorHAnsi" w:cs="Arial"/>
      <w:b/>
      <w:spacing w:val="-16"/>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FC49E3"/>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FC49E3"/>
    <w:rPr>
      <w:rFonts w:asciiTheme="majorHAnsi" w:eastAsia="Arial" w:hAnsiTheme="majorHAnsi" w:cs="Arial"/>
      <w:sz w:val="40"/>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E97CB2"/>
    <w:rPr>
      <w:b/>
      <w:bCs/>
      <w:sz w:val="20"/>
      <w:szCs w:val="20"/>
    </w:rPr>
  </w:style>
  <w:style w:type="paragraph" w:customStyle="1" w:styleId="DateRange">
    <w:name w:val="Date Range"/>
    <w:basedOn w:val="Normal"/>
    <w:qFormat/>
    <w:rsid w:val="00FC49E3"/>
    <w:pPr>
      <w:spacing w:before="240" w:line="240" w:lineRule="auto"/>
    </w:pPr>
    <w:rPr>
      <w:sz w:val="22"/>
      <w:szCs w:val="24"/>
    </w:rPr>
  </w:style>
  <w:style w:type="paragraph" w:customStyle="1" w:styleId="JobTitleandDegree">
    <w:name w:val="Job Title and Degree"/>
    <w:basedOn w:val="Normal"/>
    <w:qFormat/>
    <w:rsid w:val="00FC49E3"/>
    <w:pPr>
      <w:spacing w:line="240" w:lineRule="auto"/>
    </w:pPr>
    <w:rPr>
      <w:b/>
      <w:sz w:val="22"/>
    </w:rPr>
  </w:style>
  <w:style w:type="character" w:customStyle="1" w:styleId="CompanyName">
    <w:name w:val="Company Name"/>
    <w:basedOn w:val="DefaultParagraphFont"/>
    <w:uiPriority w:val="1"/>
    <w:qFormat/>
    <w:rsid w:val="00E97CB2"/>
    <w:rPr>
      <w:i/>
    </w:rPr>
  </w:style>
  <w:style w:type="paragraph" w:customStyle="1" w:styleId="Jobdescription">
    <w:name w:val="Job description"/>
    <w:basedOn w:val="Normal"/>
    <w:qFormat/>
    <w:rsid w:val="00FC49E3"/>
    <w:pPr>
      <w:spacing w:after="240"/>
      <w:ind w:right="720"/>
    </w:pPr>
  </w:style>
  <w:style w:type="paragraph" w:styleId="BalloonText">
    <w:name w:val="Balloon Text"/>
    <w:basedOn w:val="Normal"/>
    <w:link w:val="BalloonTextChar"/>
    <w:uiPriority w:val="99"/>
    <w:semiHidden/>
    <w:unhideWhenUsed/>
    <w:rsid w:val="004C7E0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C7E05"/>
    <w:rPr>
      <w:rFonts w:ascii="Segoe UI" w:eastAsia="Arial" w:hAnsi="Segoe UI" w:cs="Segoe UI"/>
      <w:color w:val="231F20"/>
      <w:sz w:val="18"/>
      <w:szCs w:val="18"/>
      <w:lang w:bidi="en-US"/>
    </w:rPr>
  </w:style>
  <w:style w:type="paragraph" w:styleId="Header">
    <w:name w:val="header"/>
    <w:basedOn w:val="Normal"/>
    <w:link w:val="HeaderChar"/>
    <w:uiPriority w:val="99"/>
    <w:unhideWhenUsed/>
    <w:rsid w:val="001B56AD"/>
    <w:pPr>
      <w:tabs>
        <w:tab w:val="center" w:pos="4680"/>
        <w:tab w:val="right" w:pos="9360"/>
      </w:tabs>
      <w:spacing w:line="240" w:lineRule="auto"/>
    </w:pPr>
  </w:style>
  <w:style w:type="character" w:customStyle="1" w:styleId="HeaderChar">
    <w:name w:val="Header Char"/>
    <w:basedOn w:val="DefaultParagraphFont"/>
    <w:link w:val="Header"/>
    <w:uiPriority w:val="99"/>
    <w:rsid w:val="001B56AD"/>
    <w:rPr>
      <w:rFonts w:eastAsia="Arial" w:cs="Arial"/>
      <w:color w:val="231F20"/>
      <w:sz w:val="16"/>
      <w:szCs w:val="16"/>
      <w:lang w:bidi="en-US"/>
    </w:rPr>
  </w:style>
  <w:style w:type="paragraph" w:styleId="Footer">
    <w:name w:val="footer"/>
    <w:basedOn w:val="Normal"/>
    <w:link w:val="FooterChar"/>
    <w:uiPriority w:val="99"/>
    <w:unhideWhenUsed/>
    <w:rsid w:val="001B56AD"/>
    <w:pPr>
      <w:tabs>
        <w:tab w:val="center" w:pos="4680"/>
        <w:tab w:val="right" w:pos="9360"/>
      </w:tabs>
      <w:spacing w:line="240" w:lineRule="auto"/>
    </w:pPr>
  </w:style>
  <w:style w:type="character" w:customStyle="1" w:styleId="FooterChar">
    <w:name w:val="Footer Char"/>
    <w:basedOn w:val="DefaultParagraphFont"/>
    <w:link w:val="Footer"/>
    <w:uiPriority w:val="99"/>
    <w:rsid w:val="001B56AD"/>
    <w:rPr>
      <w:rFonts w:eastAsia="Arial" w:cs="Arial"/>
      <w:color w:val="231F2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Koji.saxe@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jis\AppData\Roaming\Microsoft\Templates\Impac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64C0678ABF474D9E6D945F260B5E57"/>
        <w:category>
          <w:name w:val="General"/>
          <w:gallery w:val="placeholder"/>
        </w:category>
        <w:types>
          <w:type w:val="bbPlcHdr"/>
        </w:types>
        <w:behaviors>
          <w:behavior w:val="content"/>
        </w:behaviors>
        <w:guid w:val="{DAD520BC-6DF6-425D-A411-D9D9248542FB}"/>
      </w:docPartPr>
      <w:docPartBody>
        <w:p w:rsidR="00C1705A" w:rsidRDefault="00000000">
          <w:pPr>
            <w:pStyle w:val="F664C0678ABF474D9E6D945F260B5E57"/>
          </w:pPr>
          <w:r w:rsidRPr="00FC49E3">
            <w:rPr>
              <w:rStyle w:val="PlaceholderText"/>
            </w:rPr>
            <w:t>Experience</w:t>
          </w:r>
        </w:p>
      </w:docPartBody>
    </w:docPart>
    <w:docPart>
      <w:docPartPr>
        <w:name w:val="6F25BB954D2240BAAF8A8049EFE87975"/>
        <w:category>
          <w:name w:val="General"/>
          <w:gallery w:val="placeholder"/>
        </w:category>
        <w:types>
          <w:type w:val="bbPlcHdr"/>
        </w:types>
        <w:behaviors>
          <w:behavior w:val="content"/>
        </w:behaviors>
        <w:guid w:val="{6D8FFE7E-600B-425D-B8BF-57FF4C4017E8}"/>
      </w:docPartPr>
      <w:docPartBody>
        <w:p w:rsidR="00C1705A" w:rsidRDefault="00000000">
          <w:pPr>
            <w:pStyle w:val="6F25BB954D2240BAAF8A8049EFE87975"/>
          </w:pPr>
          <w:r>
            <w:t>Education</w:t>
          </w:r>
        </w:p>
      </w:docPartBody>
    </w:docPart>
    <w:docPart>
      <w:docPartPr>
        <w:name w:val="599318F66CF54DA4A566BBB475DBA8D5"/>
        <w:category>
          <w:name w:val="General"/>
          <w:gallery w:val="placeholder"/>
        </w:category>
        <w:types>
          <w:type w:val="bbPlcHdr"/>
        </w:types>
        <w:behaviors>
          <w:behavior w:val="content"/>
        </w:behaviors>
        <w:guid w:val="{0399A2E6-BBF5-471C-9C30-10D9F8BFEB6A}"/>
      </w:docPartPr>
      <w:docPartBody>
        <w:p w:rsidR="00C1705A" w:rsidRDefault="00000000">
          <w:pPr>
            <w:pStyle w:val="599318F66CF54DA4A566BBB475DBA8D5"/>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150709206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B1"/>
    <w:rsid w:val="003569B1"/>
    <w:rsid w:val="00812FB3"/>
    <w:rsid w:val="00891E24"/>
    <w:rsid w:val="00C1705A"/>
    <w:rsid w:val="00D9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69B1"/>
    <w:rPr>
      <w:color w:val="808080"/>
    </w:rPr>
  </w:style>
  <w:style w:type="paragraph" w:customStyle="1" w:styleId="F664C0678ABF474D9E6D945F260B5E57">
    <w:name w:val="F664C0678ABF474D9E6D945F260B5E57"/>
  </w:style>
  <w:style w:type="paragraph" w:customStyle="1" w:styleId="6F25BB954D2240BAAF8A8049EFE87975">
    <w:name w:val="6F25BB954D2240BAAF8A8049EFE87975"/>
  </w:style>
  <w:style w:type="paragraph" w:customStyle="1" w:styleId="599318F66CF54DA4A566BBB475DBA8D5">
    <w:name w:val="599318F66CF54DA4A566BBB475DBA8D5"/>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1B61E-4E24-4B70-A19F-0092E1166AB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3100257-678D-4F1A-A316-8D9E825191C6}">
  <ds:schemaRefs>
    <ds:schemaRef ds:uri="http://schemas.microsoft.com/sharepoint/v3/contenttype/forms"/>
  </ds:schemaRefs>
</ds:datastoreItem>
</file>

<file path=customXml/itemProps3.xml><?xml version="1.0" encoding="utf-8"?>
<ds:datastoreItem xmlns:ds="http://schemas.openxmlformats.org/officeDocument/2006/customXml" ds:itemID="{8AF3B845-4FA5-4DD4-A83D-89059E47C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Impact resume</Template>
  <TotalTime>0</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2022-12-01T21:05:00Z</dcterms:created>
  <dcterms:modified xsi:type="dcterms:W3CDTF">2023-01-04T00:58:00Z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